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-36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Plan no P1</w:t>
      </w:r>
    </w:p>
    <w:p>
      <w:pPr>
        <w:tabs>
          <w:tab w:val="left" w:pos="-450"/>
        </w:tabs>
        <w:ind w:left="-450"/>
        <w:jc w:val="both"/>
        <w:rPr>
          <w:rFonts w:ascii="Arial" w:hAnsi="Arial" w:cs="Arial"/>
          <w:sz w:val="32"/>
          <w:szCs w:val="32"/>
        </w:rPr>
      </w:pPr>
    </w:p>
    <w:p>
      <w:pPr>
        <w:tabs>
          <w:tab w:val="left" w:pos="-450"/>
        </w:tabs>
        <w:ind w:left="-45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a type of typing work and this is very simple.</w:t>
      </w:r>
    </w:p>
    <w:p>
      <w:pPr>
        <w:ind w:left="-450"/>
        <w:jc w:val="both"/>
        <w:rPr>
          <w:rFonts w:ascii="Arial" w:hAnsi="Arial" w:cs="Arial"/>
          <w:sz w:val="32"/>
          <w:szCs w:val="32"/>
        </w:rPr>
      </w:pPr>
    </w:p>
    <w:p>
      <w:pPr>
        <w:ind w:left="-45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type of pages we provides for typing.</w:t>
      </w:r>
    </w:p>
    <w:p>
      <w:pPr>
        <w:ind w:left="-450"/>
        <w:jc w:val="both"/>
        <w:rPr>
          <w:rFonts w:ascii="Arial" w:hAnsi="Arial" w:cs="Arial"/>
          <w:sz w:val="32"/>
          <w:szCs w:val="32"/>
        </w:rPr>
      </w:pPr>
    </w:p>
    <w:p>
      <w:pPr>
        <w:ind w:left="-45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eastAsia="en-US"/>
        </w:rPr>
        <w:drawing>
          <wp:inline distT="0" distB="0" distL="0" distR="0">
            <wp:extent cx="9204960" cy="3726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4960" cy="372618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450"/>
        <w:jc w:val="both"/>
        <w:rPr>
          <w:rFonts w:ascii="Arial" w:hAnsi="Arial" w:cs="Arial"/>
          <w:sz w:val="32"/>
          <w:szCs w:val="32"/>
        </w:rPr>
      </w:pPr>
    </w:p>
    <w:p>
      <w:pPr>
        <w:pStyle w:val="9"/>
        <w:ind w:left="-450"/>
        <w:jc w:val="both"/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You will simply type the contant in the notepad like this.</w:t>
      </w:r>
    </w:p>
    <w:p>
      <w:pPr>
        <w:pStyle w:val="9"/>
        <w:ind w:left="-450"/>
        <w:jc w:val="both"/>
        <w:rPr>
          <w:rFonts w:ascii="Arial" w:hAnsi="Arial" w:cs="Arial"/>
          <w:sz w:val="32"/>
          <w:szCs w:val="32"/>
          <w:lang w:val="en-IN"/>
        </w:rPr>
      </w:pPr>
    </w:p>
    <w:p>
      <w:pPr>
        <w:pStyle w:val="9"/>
        <w:ind w:left="-450"/>
        <w:jc w:val="both"/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eastAsia="en-US"/>
        </w:rPr>
        <w:drawing>
          <wp:inline distT="0" distB="0" distL="0" distR="0">
            <wp:extent cx="920496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4960" cy="40005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-450"/>
        <w:jc w:val="both"/>
        <w:rPr>
          <w:rFonts w:ascii="Arial" w:hAnsi="Arial" w:cs="Arial"/>
          <w:sz w:val="32"/>
          <w:szCs w:val="32"/>
          <w:lang w:val="en-IN"/>
        </w:rPr>
      </w:pPr>
    </w:p>
    <w:p>
      <w:pPr>
        <w:pStyle w:val="9"/>
        <w:ind w:left="-450"/>
        <w:jc w:val="both"/>
        <w:rPr>
          <w:rFonts w:ascii="Arial" w:hAnsi="Arial" w:cs="Arial"/>
          <w:sz w:val="32"/>
          <w:szCs w:val="32"/>
        </w:rPr>
      </w:pPr>
    </w:p>
    <w:p>
      <w:pPr>
        <w:pStyle w:val="9"/>
        <w:ind w:left="-450"/>
        <w:jc w:val="both"/>
        <w:rPr>
          <w:rFonts w:ascii="Arial" w:hAnsi="Arial" w:cs="Arial"/>
          <w:sz w:val="32"/>
          <w:szCs w:val="32"/>
          <w:lang w:val="en-IN"/>
        </w:rPr>
      </w:pPr>
      <w:r>
        <w:rPr>
          <w:lang w:val="en-IN" w:eastAsia="en-IN"/>
        </w:rPr>
        <w:pict>
          <v:shape id="Down Arrow 7" o:spid="_x0000_s1026" o:spt="67" type="#_x0000_t67" style="position:absolute;left:0pt;margin-left:443.85pt;margin-top:9.15pt;height:76.9pt;width:38.25pt;mso-wrap-style:none;z-index:251659264;v-text-anchor:middle;mso-width-relative:page;mso-height-relative:page;" fillcolor="#00000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">
            <v:path/>
            <v:fill type="gradientRadial" on="t" color2="#BCBCBC" focus="100%" focussize="0f,0f" focusposition="32768f,32768f">
              <o:fill type="gradientCenter" v:ext="backwardCompatible"/>
            </v:fill>
            <v:stroke on="f" joinstyle="round"/>
            <v:imagedata o:title=""/>
            <o:lock v:ext="edit"/>
            <v:shadow on="t" color="#7F7F7F" offset="0.992125984251969pt,1.75748031496063pt"/>
          </v:shape>
        </w:pict>
      </w:r>
    </w:p>
    <w:p>
      <w:pPr>
        <w:pStyle w:val="9"/>
        <w:ind w:left="-450"/>
        <w:jc w:val="both"/>
        <w:rPr>
          <w:rFonts w:ascii="Arial" w:hAnsi="Arial" w:cs="Arial"/>
          <w:sz w:val="32"/>
          <w:szCs w:val="32"/>
        </w:rPr>
      </w:pPr>
    </w:p>
    <w:p>
      <w:pPr>
        <w:pStyle w:val="9"/>
        <w:ind w:left="-45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You will open both file on your pc screen this way for typing.</w:t>
      </w:r>
    </w:p>
    <w:p>
      <w:pPr>
        <w:pStyle w:val="9"/>
        <w:ind w:left="-450"/>
        <w:jc w:val="both"/>
        <w:rPr>
          <w:rFonts w:ascii="Arial" w:hAnsi="Arial" w:cs="Arial"/>
          <w:sz w:val="32"/>
          <w:szCs w:val="32"/>
        </w:rPr>
      </w:pPr>
    </w:p>
    <w:p>
      <w:pPr>
        <w:pStyle w:val="9"/>
        <w:ind w:left="-450"/>
        <w:jc w:val="both"/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eastAsia="en-US"/>
        </w:rPr>
        <w:drawing>
          <wp:inline distT="0" distB="0" distL="0" distR="0">
            <wp:extent cx="9220200" cy="5158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515874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-450"/>
        <w:jc w:val="both"/>
        <w:rPr>
          <w:rFonts w:ascii="Arial" w:hAnsi="Arial" w:cs="Arial"/>
          <w:sz w:val="32"/>
          <w:szCs w:val="32"/>
          <w:lang w:val="en-IN"/>
        </w:rPr>
      </w:pPr>
    </w:p>
    <w:p>
      <w:pPr>
        <w:ind w:left="-450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This is very simple work you can complete it from home.</w:t>
      </w:r>
    </w:p>
    <w:p>
      <w:pPr>
        <w:ind w:left="-450"/>
        <w:jc w:val="both"/>
        <w:rPr>
          <w:rFonts w:ascii="Arial" w:hAnsi="Arial" w:cs="Arial"/>
          <w:b/>
          <w:sz w:val="32"/>
          <w:szCs w:val="32"/>
        </w:rPr>
      </w:pPr>
    </w:p>
    <w:p>
      <w:pPr>
        <w:pStyle w:val="2"/>
        <w:ind w:left="-450" w:firstLine="0"/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About this work</w:t>
      </w:r>
    </w:p>
    <w:p>
      <w:pPr>
        <w:jc w:val="both"/>
        <w:rPr>
          <w:rFonts w:ascii="Arial" w:hAnsi="Arial" w:cs="Arial"/>
          <w:sz w:val="32"/>
          <w:szCs w:val="32"/>
          <w:lang w:val="en-IN"/>
        </w:rPr>
      </w:pPr>
      <w:r>
        <w:rPr>
          <w:lang w:val="en-IN" w:eastAsia="en-IN"/>
        </w:rPr>
        <w:pict>
          <v:shape id="Flowchart: Process 6" o:spid="_x0000_s1028" o:spt="109" type="#_x0000_t109" style="position:absolute;left:0pt;margin-left:239.65pt;margin-top:1.75pt;height:20.45pt;width:169.8pt;mso-wrap-style:none;z-index:251660288;v-text-anchor:middle;mso-width-relative:page;mso-height-relative:page;" fillcolor="#666666" fill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">
            <v:path/>
            <v:fill type="gradient" on="t" color2="#000000" focus="50%" focussize="0f,0f"/>
            <v:stroke weight="0.992125984251969pt" joinstyle="miter"/>
            <v:imagedata o:title=""/>
            <o:lock v:ext="edit"/>
            <v:shadow on="t" color="#7F7F7F" offset="0.992125984251969pt,1.75748031496063pt"/>
          </v:shape>
        </w:pict>
      </w:r>
    </w:p>
    <w:p>
      <w:pPr>
        <w:tabs>
          <w:tab w:val="center" w:pos="4513"/>
        </w:tabs>
        <w:ind w:left="-450"/>
        <w:jc w:val="both"/>
        <w:rPr>
          <w:rFonts w:ascii="Arial" w:hAnsi="Arial" w:cs="Arial"/>
          <w:b/>
          <w:sz w:val="32"/>
          <w:szCs w:val="32"/>
        </w:rPr>
      </w:pPr>
    </w:p>
    <w:p>
      <w:pPr>
        <w:tabs>
          <w:tab w:val="center" w:pos="4513"/>
        </w:tabs>
        <w:ind w:left="-45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6"/>
        <w:tblW w:w="13205" w:type="dxa"/>
        <w:tblInd w:w="5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1"/>
        <w:gridCol w:w="69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6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Refundable Security</w:t>
            </w:r>
          </w:p>
        </w:tc>
        <w:tc>
          <w:tcPr>
            <w:tcW w:w="6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Rs </w:t>
            </w: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16</w:t>
            </w:r>
            <w:r>
              <w:rPr>
                <w:rFonts w:ascii="Arial" w:hAnsi="Arial" w:cs="Arial"/>
                <w:b/>
                <w:sz w:val="32"/>
                <w:szCs w:val="32"/>
              </w:rPr>
              <w:t>00/- (Refundable on successfull completion of first lot)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6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Total Pages</w:t>
            </w:r>
          </w:p>
        </w:tc>
        <w:tc>
          <w:tcPr>
            <w:tcW w:w="6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6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Time limit</w:t>
            </w:r>
          </w:p>
        </w:tc>
        <w:tc>
          <w:tcPr>
            <w:tcW w:w="6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 days (including holiday)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6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Payment</w:t>
            </w:r>
          </w:p>
        </w:tc>
        <w:tc>
          <w:tcPr>
            <w:tcW w:w="6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Rs 160/- (Per Page)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6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513"/>
              </w:tabs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Total Payment</w:t>
            </w:r>
          </w:p>
        </w:tc>
        <w:tc>
          <w:tcPr>
            <w:tcW w:w="6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513"/>
              </w:tabs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Rs 4000/-</w:t>
            </w:r>
          </w:p>
        </w:tc>
      </w:tr>
    </w:tbl>
    <w:p>
      <w:pPr>
        <w:tabs>
          <w:tab w:val="center" w:pos="4513"/>
        </w:tabs>
        <w:ind w:left="-450"/>
        <w:jc w:val="both"/>
      </w:pPr>
    </w:p>
    <w:p>
      <w:pPr>
        <w:tabs>
          <w:tab w:val="center" w:pos="4513"/>
        </w:tabs>
        <w:ind w:left="450"/>
        <w:jc w:val="both"/>
        <w:rPr>
          <w:rFonts w:ascii="Arial" w:hAnsi="Arial" w:cs="Arial"/>
          <w:b/>
          <w:sz w:val="32"/>
          <w:szCs w:val="32"/>
        </w:rPr>
      </w:pPr>
    </w:p>
    <w:p>
      <w:pPr>
        <w:tabs>
          <w:tab w:val="center" w:pos="4513"/>
        </w:tabs>
        <w:ind w:left="45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Note:You will get this work 3- 4 times in a month on regular basis, if you want to leave or take a break in between, you can.</w:t>
      </w:r>
    </w:p>
    <w:p>
      <w:pPr>
        <w:tabs>
          <w:tab w:val="center" w:pos="4513"/>
        </w:tabs>
        <w:ind w:left="-450"/>
        <w:jc w:val="both"/>
        <w:rPr>
          <w:rFonts w:ascii="Arial" w:hAnsi="Arial" w:cs="Arial"/>
          <w:b/>
          <w:sz w:val="32"/>
          <w:szCs w:val="32"/>
        </w:rPr>
      </w:pPr>
    </w:p>
    <w:p>
      <w:pPr>
        <w:tabs>
          <w:tab w:val="center" w:pos="4513"/>
        </w:tabs>
        <w:ind w:left="-450"/>
        <w:jc w:val="both"/>
        <w:rPr>
          <w:rFonts w:ascii="Arial" w:hAnsi="Arial" w:cs="Arial"/>
          <w:b/>
          <w:sz w:val="32"/>
          <w:szCs w:val="32"/>
        </w:rPr>
      </w:pPr>
    </w:p>
    <w:p>
      <w:pPr>
        <w:tabs>
          <w:tab w:val="center" w:pos="4513"/>
        </w:tabs>
        <w:ind w:left="-450"/>
        <w:jc w:val="both"/>
        <w:rPr>
          <w:rFonts w:ascii="Arial" w:hAnsi="Arial" w:cs="Arial"/>
          <w:b/>
          <w:sz w:val="32"/>
          <w:szCs w:val="32"/>
        </w:rPr>
      </w:pPr>
    </w:p>
    <w:p>
      <w:pPr>
        <w:tabs>
          <w:tab w:val="left" w:pos="2910"/>
        </w:tabs>
        <w:jc w:val="both"/>
        <w:rPr>
          <w:rFonts w:ascii="Cambria" w:hAnsi="Cambria"/>
          <w:b/>
          <w:color w:val="000000"/>
          <w:sz w:val="40"/>
          <w:szCs w:val="40"/>
        </w:rPr>
      </w:pPr>
      <w:r>
        <w:rPr>
          <w:rFonts w:ascii="Cambria" w:hAnsi="Cambria"/>
          <w:b/>
          <w:color w:val="000000"/>
          <w:sz w:val="40"/>
          <w:szCs w:val="40"/>
        </w:rPr>
        <w:t>Some Important thing to know –</w:t>
      </w:r>
    </w:p>
    <w:p>
      <w:pPr>
        <w:tabs>
          <w:tab w:val="left" w:pos="2910"/>
        </w:tabs>
        <w:jc w:val="both"/>
        <w:rPr>
          <w:rFonts w:ascii="Cambria" w:hAnsi="Cambria"/>
          <w:b/>
          <w:color w:val="000000"/>
          <w:sz w:val="40"/>
          <w:szCs w:val="40"/>
        </w:rPr>
      </w:pPr>
    </w:p>
    <w:p>
      <w:pPr>
        <w:numPr>
          <w:ilvl w:val="0"/>
          <w:numId w:val="2"/>
        </w:numPr>
        <w:tabs>
          <w:tab w:val="left" w:pos="900"/>
          <w:tab w:val="left" w:pos="1620"/>
        </w:tabs>
        <w:suppressAutoHyphens w:val="0"/>
        <w:spacing w:after="200" w:line="276" w:lineRule="auto"/>
        <w:ind w:left="900" w:hanging="270"/>
        <w:jc w:val="both"/>
        <w:rPr>
          <w:rFonts w:ascii="Cambria" w:hAnsi="Cambria"/>
          <w:b/>
          <w:color w:val="000000"/>
          <w:sz w:val="40"/>
          <w:szCs w:val="40"/>
        </w:rPr>
      </w:pPr>
      <w:r>
        <w:rPr>
          <w:rFonts w:ascii="Cambria" w:hAnsi="Cambria"/>
          <w:b/>
          <w:color w:val="000000"/>
          <w:sz w:val="40"/>
          <w:szCs w:val="40"/>
        </w:rPr>
        <w:t>You will get work through mail and you will also submit work through mail.</w:t>
      </w:r>
    </w:p>
    <w:p>
      <w:pPr>
        <w:numPr>
          <w:ilvl w:val="0"/>
          <w:numId w:val="2"/>
        </w:numPr>
        <w:tabs>
          <w:tab w:val="left" w:pos="900"/>
        </w:tabs>
        <w:suppressAutoHyphens w:val="0"/>
        <w:spacing w:after="200" w:line="276" w:lineRule="auto"/>
        <w:ind w:left="900" w:hanging="270"/>
        <w:jc w:val="both"/>
        <w:rPr>
          <w:rFonts w:ascii="Cambria" w:hAnsi="Cambria"/>
          <w:b/>
          <w:color w:val="000000"/>
          <w:sz w:val="40"/>
          <w:szCs w:val="40"/>
        </w:rPr>
      </w:pPr>
      <w:r>
        <w:rPr>
          <w:rFonts w:ascii="Cambria" w:hAnsi="Cambria"/>
          <w:b/>
          <w:color w:val="000000"/>
          <w:sz w:val="40"/>
          <w:szCs w:val="40"/>
        </w:rPr>
        <w:t>You will send me only soft copy of output files.</w:t>
      </w:r>
    </w:p>
    <w:p>
      <w:pPr>
        <w:numPr>
          <w:ilvl w:val="0"/>
          <w:numId w:val="2"/>
        </w:numPr>
        <w:tabs>
          <w:tab w:val="left" w:pos="900"/>
        </w:tabs>
        <w:suppressAutoHyphens w:val="0"/>
        <w:spacing w:after="200" w:line="276" w:lineRule="auto"/>
        <w:ind w:left="900" w:hanging="270"/>
        <w:jc w:val="both"/>
        <w:rPr>
          <w:rFonts w:ascii="Cambria" w:hAnsi="Cambria"/>
          <w:b/>
          <w:color w:val="000000"/>
          <w:sz w:val="40"/>
          <w:szCs w:val="40"/>
        </w:rPr>
      </w:pPr>
      <w:r>
        <w:rPr>
          <w:rFonts w:ascii="Cambria" w:hAnsi="Cambria"/>
          <w:b/>
          <w:color w:val="000000"/>
          <w:sz w:val="40"/>
          <w:szCs w:val="40"/>
        </w:rPr>
        <w:t>You will get your accuracy report and payment within 24 hours after submission of your work.</w:t>
      </w:r>
    </w:p>
    <w:p>
      <w:pPr>
        <w:numPr>
          <w:ilvl w:val="0"/>
          <w:numId w:val="2"/>
        </w:numPr>
        <w:tabs>
          <w:tab w:val="left" w:pos="900"/>
        </w:tabs>
        <w:suppressAutoHyphens w:val="0"/>
        <w:spacing w:after="200" w:line="276" w:lineRule="auto"/>
        <w:ind w:left="900" w:hanging="270"/>
        <w:jc w:val="both"/>
        <w:rPr>
          <w:rFonts w:ascii="Cambria" w:hAnsi="Cambria"/>
          <w:b/>
          <w:color w:val="000000"/>
          <w:sz w:val="40"/>
          <w:szCs w:val="40"/>
        </w:rPr>
      </w:pPr>
      <w:r>
        <w:rPr>
          <w:rFonts w:ascii="Cambria" w:hAnsi="Cambria"/>
          <w:b/>
          <w:color w:val="000000"/>
          <w:sz w:val="40"/>
          <w:szCs w:val="40"/>
        </w:rPr>
        <w:t>You will get your payment directly into your bank account or through cheque within 24 hours after the work submission.</w:t>
      </w:r>
    </w:p>
    <w:p>
      <w:pPr>
        <w:numPr>
          <w:ilvl w:val="0"/>
          <w:numId w:val="2"/>
        </w:numPr>
        <w:tabs>
          <w:tab w:val="left" w:pos="900"/>
        </w:tabs>
        <w:suppressAutoHyphens w:val="0"/>
        <w:spacing w:after="200" w:line="276" w:lineRule="auto"/>
        <w:ind w:left="900" w:hanging="270"/>
        <w:jc w:val="both"/>
        <w:rPr>
          <w:rFonts w:ascii="Cambria" w:hAnsi="Cambria"/>
          <w:b/>
          <w:color w:val="000000"/>
          <w:sz w:val="40"/>
          <w:szCs w:val="40"/>
        </w:rPr>
      </w:pPr>
      <w:r>
        <w:rPr>
          <w:rFonts w:ascii="Cambria" w:hAnsi="Cambria"/>
          <w:b/>
          <w:color w:val="000000"/>
          <w:sz w:val="40"/>
          <w:szCs w:val="40"/>
        </w:rPr>
        <w:t>Plan once choosen can be changed later.</w:t>
      </w:r>
    </w:p>
    <w:p>
      <w:pPr>
        <w:tabs>
          <w:tab w:val="center" w:pos="4513"/>
        </w:tabs>
        <w:ind w:left="-450"/>
        <w:jc w:val="both"/>
        <w:rPr>
          <w:rFonts w:ascii="Arial" w:hAnsi="Arial" w:cs="Arial"/>
          <w:b/>
          <w:sz w:val="32"/>
          <w:szCs w:val="32"/>
        </w:rPr>
      </w:pPr>
    </w:p>
    <w:p>
      <w:pPr>
        <w:tabs>
          <w:tab w:val="center" w:pos="4513"/>
        </w:tabs>
        <w:ind w:left="-450"/>
        <w:jc w:val="both"/>
        <w:rPr>
          <w:rFonts w:ascii="Arial" w:hAnsi="Arial" w:cs="Arial"/>
          <w:b/>
          <w:sz w:val="32"/>
          <w:szCs w:val="32"/>
        </w:rPr>
      </w:pPr>
    </w:p>
    <w:p>
      <w:pPr>
        <w:tabs>
          <w:tab w:val="center" w:pos="4513"/>
        </w:tabs>
        <w:ind w:left="-450"/>
        <w:jc w:val="both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color w:val="000000"/>
          <w:sz w:val="32"/>
          <w:szCs w:val="32"/>
          <w:u w:val="single"/>
        </w:rPr>
        <w:t>ACCURACY PARAMETER FOR JPG TO DOC</w:t>
      </w:r>
    </w:p>
    <w:p>
      <w:pPr>
        <w:tabs>
          <w:tab w:val="center" w:pos="4513"/>
        </w:tabs>
        <w:ind w:left="-450"/>
        <w:jc w:val="both"/>
        <w:rPr>
          <w:rFonts w:ascii="Arial" w:hAnsi="Arial" w:cs="Arial"/>
          <w:b/>
          <w:sz w:val="32"/>
          <w:szCs w:val="32"/>
        </w:rPr>
      </w:pPr>
    </w:p>
    <w:p>
      <w:pPr>
        <w:ind w:left="360"/>
        <w:jc w:val="both"/>
        <w:rPr>
          <w:rFonts w:ascii="Arial" w:hAnsi="Arial" w:cs="Arial"/>
          <w:b/>
          <w:color w:val="000000"/>
          <w:sz w:val="32"/>
          <w:szCs w:val="32"/>
        </w:rPr>
      </w:pPr>
    </w:p>
    <w:p>
      <w:pPr>
        <w:ind w:left="360"/>
        <w:jc w:val="both"/>
        <w:rPr>
          <w:rFonts w:ascii="Arial" w:hAnsi="Arial" w:cs="Arial"/>
          <w:b/>
          <w:color w:val="000000"/>
          <w:sz w:val="32"/>
          <w:szCs w:val="32"/>
        </w:rPr>
      </w:pPr>
    </w:p>
    <w:p>
      <w:pPr>
        <w:ind w:left="360"/>
        <w:jc w:val="both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The party accepts the accuracy and payments very clearly IMAGE TO NOTEPAD Project.</w:t>
      </w:r>
    </w:p>
    <w:p>
      <w:pPr>
        <w:ind w:left="360"/>
        <w:jc w:val="both"/>
        <w:rPr>
          <w:rFonts w:ascii="Arial" w:hAnsi="Arial" w:cs="Arial"/>
          <w:b/>
          <w:color w:val="000000"/>
          <w:sz w:val="32"/>
          <w:szCs w:val="32"/>
        </w:rPr>
      </w:pPr>
    </w:p>
    <w:p>
      <w:pPr>
        <w:jc w:val="both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    The accuracy should be ABOVE 60%.</w:t>
      </w:r>
    </w:p>
    <w:p>
      <w:pPr>
        <w:jc w:val="both"/>
        <w:rPr>
          <w:rFonts w:ascii="Arial" w:hAnsi="Arial" w:cs="Arial"/>
          <w:b/>
          <w:color w:val="000000"/>
          <w:sz w:val="32"/>
          <w:szCs w:val="32"/>
        </w:rPr>
      </w:pPr>
    </w:p>
    <w:p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4"/>
        </w:pBdr>
        <w:ind w:left="360"/>
        <w:jc w:val="both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t>Accuracy                           Charges</w:t>
      </w:r>
    </w:p>
    <w:p>
      <w:pPr>
        <w:jc w:val="both"/>
        <w:rPr>
          <w:rFonts w:ascii="Arial" w:hAnsi="Arial" w:cs="Arial"/>
          <w:b/>
          <w:sz w:val="32"/>
          <w:szCs w:val="32"/>
        </w:rPr>
      </w:pPr>
    </w:p>
    <w:p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50%- 100%                  =  Rs 160/- ( Rs 160/- Per Page)</w:t>
      </w:r>
    </w:p>
    <w:p>
      <w:pPr>
        <w:jc w:val="both"/>
        <w:rPr>
          <w:rFonts w:ascii="Arial" w:hAnsi="Arial" w:cs="Arial"/>
          <w:b/>
          <w:sz w:val="36"/>
          <w:szCs w:val="36"/>
        </w:rPr>
      </w:pPr>
    </w:p>
    <w:p>
      <w:pPr>
        <w:jc w:val="both"/>
        <w:rPr>
          <w:rFonts w:ascii="Arial" w:hAnsi="Arial" w:cs="Arial"/>
          <w:b/>
          <w:sz w:val="36"/>
          <w:szCs w:val="36"/>
        </w:rPr>
      </w:pPr>
    </w:p>
    <w:p>
      <w:pPr>
        <w:jc w:val="both"/>
        <w:rPr>
          <w:rFonts w:ascii="Arial" w:hAnsi="Arial" w:cs="Arial"/>
          <w:b/>
          <w:sz w:val="36"/>
          <w:szCs w:val="36"/>
        </w:rPr>
      </w:pPr>
    </w:p>
    <w:p>
      <w:pPr>
        <w:jc w:val="both"/>
        <w:rPr>
          <w:rFonts w:ascii="Arial" w:hAnsi="Arial" w:cs="Arial"/>
          <w:b/>
          <w:sz w:val="32"/>
          <w:szCs w:val="32"/>
        </w:rPr>
      </w:pPr>
    </w:p>
    <w:p>
      <w:pPr>
        <w:jc w:val="both"/>
        <w:rPr>
          <w:rFonts w:ascii="Arial" w:hAnsi="Arial" w:cs="Arial"/>
          <w:b/>
          <w:sz w:val="36"/>
          <w:szCs w:val="36"/>
        </w:rPr>
      </w:pPr>
    </w:p>
    <w:p>
      <w:pPr>
        <w:jc w:val="both"/>
        <w:rPr>
          <w:rFonts w:ascii="Arial" w:hAnsi="Arial" w:cs="Arial"/>
          <w:b/>
          <w:sz w:val="32"/>
          <w:szCs w:val="32"/>
          <w:u w:val="single"/>
        </w:rPr>
      </w:pPr>
    </w:p>
    <w:p>
      <w:p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PLAN P 2:</w:t>
      </w:r>
    </w:p>
    <w:p>
      <w:pPr>
        <w:jc w:val="both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6"/>
        <w:tblW w:w="12000" w:type="dxa"/>
        <w:tblInd w:w="4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0"/>
        <w:gridCol w:w="75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4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Refundable Security</w:t>
            </w:r>
          </w:p>
        </w:tc>
        <w:tc>
          <w:tcPr>
            <w:tcW w:w="7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Rs </w:t>
            </w: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2</w:t>
            </w:r>
            <w:r>
              <w:rPr>
                <w:rFonts w:ascii="Arial" w:hAnsi="Arial" w:cs="Arial"/>
                <w:b/>
                <w:sz w:val="32"/>
                <w:szCs w:val="32"/>
              </w:rPr>
              <w:t>100/- (Refundable on successfull completion of first lot)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4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Total Pages</w:t>
            </w:r>
          </w:p>
        </w:tc>
        <w:tc>
          <w:tcPr>
            <w:tcW w:w="7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4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Time limit</w:t>
            </w:r>
          </w:p>
        </w:tc>
        <w:tc>
          <w:tcPr>
            <w:tcW w:w="7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 days (including holiday)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4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Payment</w:t>
            </w:r>
          </w:p>
        </w:tc>
        <w:tc>
          <w:tcPr>
            <w:tcW w:w="7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Rs 160/- (Per Page)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4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513"/>
              </w:tabs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Total Payment</w:t>
            </w:r>
          </w:p>
        </w:tc>
        <w:tc>
          <w:tcPr>
            <w:tcW w:w="7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513"/>
              </w:tabs>
              <w:snapToGrid w:val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Rs 8000/-</w:t>
            </w:r>
          </w:p>
        </w:tc>
      </w:tr>
    </w:tbl>
    <w:p>
      <w:pPr>
        <w:jc w:val="both"/>
        <w:rPr>
          <w:rFonts w:ascii="Arial" w:hAnsi="Arial" w:cs="Arial"/>
          <w:sz w:val="32"/>
          <w:szCs w:val="32"/>
        </w:rPr>
      </w:pPr>
    </w:p>
    <w:p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P 3:</w:t>
      </w:r>
    </w:p>
    <w:p>
      <w:pPr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7"/>
        <w:tblW w:w="14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5"/>
        <w:gridCol w:w="7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Refundable Security</w:t>
            </w:r>
          </w:p>
        </w:tc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Rs </w:t>
            </w: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3</w:t>
            </w:r>
            <w:r>
              <w:rPr>
                <w:rFonts w:ascii="Arial" w:hAnsi="Arial" w:cs="Arial"/>
                <w:b/>
                <w:sz w:val="32"/>
                <w:szCs w:val="32"/>
              </w:rPr>
              <w:t>100/- (Refundable on successfull completion of first lot)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Total Pages</w:t>
            </w:r>
          </w:p>
        </w:tc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Time Limit</w:t>
            </w:r>
          </w:p>
        </w:tc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Payment</w:t>
            </w:r>
          </w:p>
        </w:tc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Rs 160/- per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Total payment</w:t>
            </w:r>
          </w:p>
        </w:tc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Rs 12000/-</w:t>
            </w:r>
          </w:p>
        </w:tc>
      </w:tr>
    </w:tbl>
    <w:p>
      <w:pPr>
        <w:jc w:val="both"/>
        <w:rPr>
          <w:rFonts w:ascii="Arial" w:hAnsi="Arial" w:cs="Arial"/>
          <w:sz w:val="32"/>
          <w:szCs w:val="32"/>
        </w:rPr>
      </w:pPr>
    </w:p>
    <w:p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P 4:</w:t>
      </w:r>
    </w:p>
    <w:p>
      <w:pPr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7"/>
        <w:tblW w:w="14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5"/>
        <w:gridCol w:w="7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Refundable Security</w:t>
            </w:r>
          </w:p>
        </w:tc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Rs </w:t>
            </w: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4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32"/>
                <w:szCs w:val="32"/>
              </w:rPr>
              <w:t>100/- (Refundable on successfull completion of first lot)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Total Pages</w:t>
            </w:r>
          </w:p>
        </w:tc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100 each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Time Limit</w:t>
            </w:r>
          </w:p>
        </w:tc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13 days (including weekends)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Payment</w:t>
            </w:r>
          </w:p>
        </w:tc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Rs 160/- per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Total payment</w:t>
            </w:r>
          </w:p>
        </w:tc>
        <w:tc>
          <w:tcPr>
            <w:tcW w:w="7015" w:type="dxa"/>
          </w:tcPr>
          <w:p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Rs 16,000/-</w:t>
            </w:r>
          </w:p>
        </w:tc>
      </w:tr>
    </w:tbl>
    <w:p>
      <w:pPr>
        <w:jc w:val="both"/>
        <w:rPr>
          <w:rFonts w:ascii="Arial" w:hAnsi="Arial" w:cs="Arial"/>
          <w:sz w:val="32"/>
          <w:szCs w:val="32"/>
        </w:rPr>
      </w:pPr>
    </w:p>
    <w:p>
      <w:pPr>
        <w:jc w:val="both"/>
        <w:rPr>
          <w:rFonts w:ascii="Arial" w:hAnsi="Arial" w:cs="Arial"/>
          <w:sz w:val="32"/>
          <w:szCs w:val="32"/>
        </w:rPr>
      </w:pPr>
    </w:p>
    <w:p>
      <w:pPr>
        <w:jc w:val="both"/>
        <w:rPr>
          <w:rFonts w:ascii="Arial" w:hAnsi="Arial" w:cs="Arial"/>
          <w:sz w:val="32"/>
          <w:szCs w:val="32"/>
        </w:rPr>
      </w:pPr>
    </w:p>
    <w:p>
      <w:pPr>
        <w:jc w:val="both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Work Rejection Criteria:</w:t>
      </w:r>
    </w:p>
    <w:p>
      <w:pPr>
        <w:jc w:val="both"/>
        <w:rPr>
          <w:rFonts w:ascii="Arial" w:hAnsi="Arial" w:cs="Arial"/>
          <w:b/>
          <w:sz w:val="32"/>
          <w:szCs w:val="32"/>
          <w:u w:val="single"/>
        </w:rPr>
      </w:pPr>
    </w:p>
    <w:p>
      <w:pPr>
        <w:jc w:val="both"/>
        <w:rPr>
          <w:rFonts w:ascii="Arial" w:hAnsi="Arial" w:cs="Arial"/>
          <w:sz w:val="32"/>
          <w:szCs w:val="32"/>
        </w:rPr>
      </w:pPr>
    </w:p>
    <w:p>
      <w:pPr>
        <w:pStyle w:val="9"/>
        <w:numPr>
          <w:ilvl w:val="0"/>
          <w:numId w:val="3"/>
        </w:numPr>
        <w:ind w:left="1170" w:firstLine="0"/>
        <w:jc w:val="both"/>
        <w:rPr>
          <w:rFonts w:ascii="Calibri" w:hAnsi="Calibri" w:cs="Arial"/>
          <w:color w:val="000000"/>
          <w:sz w:val="36"/>
          <w:szCs w:val="36"/>
        </w:rPr>
      </w:pPr>
      <w:r>
        <w:rPr>
          <w:rFonts w:ascii="Calibri" w:hAnsi="Calibri" w:cs="Arial"/>
          <w:color w:val="000000"/>
          <w:sz w:val="36"/>
          <w:szCs w:val="36"/>
        </w:rPr>
        <w:t>If File name of the converted notepad file does not match with the corresponding image file name.</w:t>
      </w:r>
    </w:p>
    <w:p>
      <w:pPr>
        <w:pStyle w:val="9"/>
        <w:numPr>
          <w:ilvl w:val="0"/>
          <w:numId w:val="3"/>
        </w:numPr>
        <w:ind w:left="1170" w:firstLine="0"/>
        <w:jc w:val="both"/>
        <w:rPr>
          <w:rFonts w:ascii="Calibri" w:hAnsi="Calibri" w:cs="Arial"/>
          <w:color w:val="000000"/>
          <w:sz w:val="36"/>
          <w:szCs w:val="36"/>
        </w:rPr>
      </w:pPr>
      <w:r>
        <w:rPr>
          <w:rFonts w:ascii="Calibri" w:hAnsi="Calibri" w:cs="Arial"/>
          <w:color w:val="000000"/>
          <w:sz w:val="36"/>
          <w:szCs w:val="36"/>
        </w:rPr>
        <w:t>In completed notepad files found.</w:t>
      </w:r>
    </w:p>
    <w:p>
      <w:pPr>
        <w:pStyle w:val="9"/>
        <w:numPr>
          <w:ilvl w:val="0"/>
          <w:numId w:val="3"/>
        </w:numPr>
        <w:ind w:left="1170" w:firstLine="0"/>
        <w:jc w:val="both"/>
        <w:rPr>
          <w:rFonts w:ascii="Calibri" w:hAnsi="Calibri" w:cs="Arial"/>
          <w:color w:val="000000"/>
          <w:sz w:val="36"/>
          <w:szCs w:val="36"/>
        </w:rPr>
      </w:pPr>
      <w:r>
        <w:rPr>
          <w:rFonts w:ascii="Calibri" w:hAnsi="Calibri" w:cs="Arial"/>
          <w:color w:val="000000"/>
          <w:sz w:val="36"/>
          <w:szCs w:val="36"/>
        </w:rPr>
        <w:t>Any images are found in any file.</w:t>
      </w:r>
    </w:p>
    <w:p>
      <w:pPr>
        <w:pStyle w:val="9"/>
        <w:numPr>
          <w:ilvl w:val="0"/>
          <w:numId w:val="3"/>
        </w:numPr>
        <w:ind w:left="1170" w:firstLine="0"/>
        <w:jc w:val="both"/>
        <w:rPr>
          <w:rFonts w:ascii="Calibri" w:hAnsi="Calibri" w:cs="Arial"/>
          <w:color w:val="000000"/>
          <w:sz w:val="36"/>
          <w:szCs w:val="36"/>
        </w:rPr>
      </w:pPr>
      <w:r>
        <w:rPr>
          <w:rFonts w:ascii="Calibri" w:hAnsi="Calibri" w:cs="Arial"/>
          <w:color w:val="000000"/>
          <w:sz w:val="36"/>
          <w:szCs w:val="36"/>
        </w:rPr>
        <w:t>Text is other then “Times New Roman” font.</w:t>
      </w:r>
    </w:p>
    <w:p>
      <w:pPr>
        <w:pStyle w:val="9"/>
        <w:numPr>
          <w:ilvl w:val="0"/>
          <w:numId w:val="3"/>
        </w:numPr>
        <w:ind w:left="1170" w:firstLine="0"/>
        <w:jc w:val="both"/>
        <w:rPr>
          <w:rFonts w:ascii="Calibri" w:hAnsi="Calibri" w:cs="Arial"/>
          <w:color w:val="000000"/>
          <w:sz w:val="36"/>
          <w:szCs w:val="36"/>
        </w:rPr>
      </w:pPr>
      <w:r>
        <w:rPr>
          <w:rFonts w:ascii="Calibri" w:hAnsi="Calibri" w:cs="Arial"/>
          <w:color w:val="000000"/>
          <w:sz w:val="36"/>
          <w:szCs w:val="36"/>
        </w:rPr>
        <w:t>If any file missing into the project.</w:t>
      </w:r>
    </w:p>
    <w:p>
      <w:pPr>
        <w:pStyle w:val="9"/>
        <w:numPr>
          <w:ilvl w:val="0"/>
          <w:numId w:val="3"/>
        </w:numPr>
        <w:ind w:left="1170" w:firstLine="0"/>
        <w:jc w:val="both"/>
        <w:rPr>
          <w:rFonts w:ascii="Calibri" w:hAnsi="Calibri" w:cs="Arial"/>
          <w:color w:val="000000"/>
          <w:sz w:val="36"/>
          <w:szCs w:val="36"/>
        </w:rPr>
      </w:pPr>
      <w:r>
        <w:rPr>
          <w:rFonts w:ascii="Calibri" w:hAnsi="Calibri" w:cs="Arial"/>
          <w:color w:val="000000"/>
          <w:sz w:val="36"/>
          <w:szCs w:val="36"/>
        </w:rPr>
        <w:t>If incomplete project submitted.</w:t>
      </w:r>
    </w:p>
    <w:p>
      <w:pPr>
        <w:pStyle w:val="9"/>
        <w:numPr>
          <w:ilvl w:val="0"/>
          <w:numId w:val="3"/>
        </w:numPr>
        <w:ind w:left="1170" w:firstLine="0"/>
        <w:jc w:val="both"/>
        <w:rPr>
          <w:rFonts w:ascii="Calibri" w:hAnsi="Calibri" w:cs="Arial"/>
          <w:color w:val="000000"/>
          <w:sz w:val="36"/>
          <w:szCs w:val="36"/>
        </w:rPr>
      </w:pPr>
      <w:r>
        <w:rPr>
          <w:rFonts w:ascii="Calibri" w:hAnsi="Calibri" w:cs="Arial"/>
          <w:color w:val="000000"/>
          <w:sz w:val="36"/>
          <w:szCs w:val="36"/>
        </w:rPr>
        <w:t>Any other files are found in the zip folder except the notepad (Like temporary files) or any other file types.</w:t>
      </w:r>
    </w:p>
    <w:p>
      <w:pPr>
        <w:pStyle w:val="9"/>
        <w:numPr>
          <w:ilvl w:val="0"/>
          <w:numId w:val="3"/>
        </w:numPr>
        <w:ind w:left="1170" w:firstLine="0"/>
        <w:jc w:val="both"/>
        <w:rPr>
          <w:rFonts w:ascii="Calibri" w:hAnsi="Calibri" w:cs="Arial"/>
          <w:color w:val="000000"/>
          <w:sz w:val="36"/>
          <w:szCs w:val="36"/>
        </w:rPr>
      </w:pPr>
      <w:r>
        <w:rPr>
          <w:rFonts w:ascii="Calibri" w:hAnsi="Calibri" w:cs="Arial"/>
          <w:color w:val="000000"/>
          <w:sz w:val="36"/>
          <w:szCs w:val="36"/>
        </w:rPr>
        <w:t>If third party used software.</w:t>
      </w:r>
    </w:p>
    <w:p>
      <w:pPr>
        <w:pStyle w:val="9"/>
        <w:ind w:left="1170"/>
        <w:jc w:val="both"/>
        <w:rPr>
          <w:rFonts w:ascii="Calibri" w:hAnsi="Calibri" w:cs="Arial"/>
          <w:sz w:val="36"/>
          <w:szCs w:val="36"/>
        </w:rPr>
      </w:pPr>
    </w:p>
    <w:p>
      <w:pPr>
        <w:pStyle w:val="9"/>
        <w:ind w:left="1170"/>
        <w:jc w:val="both"/>
        <w:rPr>
          <w:rFonts w:ascii="Arial" w:hAnsi="Arial" w:cs="Arial"/>
          <w:b/>
          <w:color w:val="000000"/>
          <w:sz w:val="36"/>
          <w:szCs w:val="36"/>
        </w:rPr>
      </w:pPr>
    </w:p>
    <w:p>
      <w:pPr>
        <w:pStyle w:val="9"/>
        <w:ind w:left="1170"/>
        <w:jc w:val="both"/>
        <w:rPr>
          <w:rFonts w:ascii="Arial" w:hAnsi="Arial" w:cs="Arial"/>
          <w:b/>
          <w:color w:val="000000"/>
          <w:sz w:val="36"/>
          <w:szCs w:val="36"/>
        </w:rPr>
      </w:pPr>
    </w:p>
    <w:p>
      <w:pPr>
        <w:pStyle w:val="9"/>
        <w:numPr>
          <w:ilvl w:val="0"/>
          <w:numId w:val="3"/>
        </w:numPr>
        <w:ind w:left="630" w:hanging="450"/>
        <w:jc w:val="both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If the completed job files have not been submitted within the deadline mentioned by the company.</w:t>
      </w:r>
    </w:p>
    <w:p>
      <w:pPr>
        <w:jc w:val="both"/>
        <w:rPr>
          <w:rFonts w:ascii="Arial" w:hAnsi="Arial" w:cs="Arial"/>
          <w:color w:val="000000"/>
          <w:sz w:val="32"/>
          <w:szCs w:val="32"/>
          <w:u w:val="single"/>
        </w:rPr>
      </w:pPr>
    </w:p>
    <w:p>
      <w:pPr>
        <w:jc w:val="both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Technical Instruction:</w:t>
      </w:r>
    </w:p>
    <w:p>
      <w:pPr>
        <w:jc w:val="both"/>
        <w:rPr>
          <w:rFonts w:ascii="Arial" w:hAnsi="Arial" w:cs="Arial"/>
          <w:b/>
          <w:sz w:val="32"/>
          <w:szCs w:val="32"/>
          <w:u w:val="single"/>
        </w:rPr>
      </w:pPr>
    </w:p>
    <w:p>
      <w:pPr>
        <w:jc w:val="both"/>
        <w:rPr>
          <w:rFonts w:ascii="Arial" w:hAnsi="Arial" w:cs="Arial"/>
          <w:sz w:val="32"/>
          <w:szCs w:val="32"/>
          <w:u w:val="single"/>
        </w:rPr>
      </w:pPr>
    </w:p>
    <w:p>
      <w:pPr>
        <w:pStyle w:val="9"/>
        <w:numPr>
          <w:ilvl w:val="0"/>
          <w:numId w:val="4"/>
        </w:numPr>
        <w:jc w:val="both"/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sz w:val="36"/>
          <w:szCs w:val="36"/>
        </w:rPr>
        <w:t>Every line should match with corresponding line in the image file: hence the page shall be automatically matched with image file pages.</w:t>
      </w:r>
    </w:p>
    <w:p>
      <w:pPr>
        <w:pStyle w:val="9"/>
        <w:numPr>
          <w:ilvl w:val="0"/>
          <w:numId w:val="4"/>
        </w:numPr>
        <w:jc w:val="both"/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sz w:val="36"/>
          <w:szCs w:val="36"/>
        </w:rPr>
        <w:t>Font should be “Times New Roman” and font size 12.</w:t>
      </w:r>
    </w:p>
    <w:p>
      <w:pPr>
        <w:pStyle w:val="9"/>
        <w:numPr>
          <w:ilvl w:val="0"/>
          <w:numId w:val="4"/>
        </w:numPr>
        <w:jc w:val="both"/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sz w:val="36"/>
          <w:szCs w:val="36"/>
        </w:rPr>
        <w:t>If a word spilled in the image file then the same should be done in notepad file. If a line ends in the image line then the same should be done in notepad file.</w:t>
      </w:r>
    </w:p>
    <w:p>
      <w:pPr>
        <w:pStyle w:val="9"/>
        <w:numPr>
          <w:ilvl w:val="0"/>
          <w:numId w:val="4"/>
        </w:numPr>
        <w:jc w:val="both"/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sz w:val="36"/>
          <w:szCs w:val="36"/>
        </w:rPr>
        <w:t>Color (if any the image file) should be given in black color.</w:t>
      </w:r>
    </w:p>
    <w:p>
      <w:pPr>
        <w:pStyle w:val="9"/>
        <w:numPr>
          <w:ilvl w:val="0"/>
          <w:numId w:val="4"/>
        </w:numPr>
        <w:jc w:val="both"/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sz w:val="36"/>
          <w:szCs w:val="36"/>
        </w:rPr>
        <w:t>Always type the normal text. Bold, italic in text part are not at all required.</w:t>
      </w:r>
    </w:p>
    <w:p>
      <w:pPr>
        <w:pStyle w:val="9"/>
        <w:numPr>
          <w:ilvl w:val="0"/>
          <w:numId w:val="4"/>
        </w:numPr>
        <w:jc w:val="both"/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sz w:val="36"/>
          <w:szCs w:val="36"/>
        </w:rPr>
        <w:t>Put only 1 space between two words if there is needed. If there is no space between two words in the conversation file then do not put any space between those words.</w:t>
      </w:r>
    </w:p>
    <w:p>
      <w:pPr>
        <w:pStyle w:val="9"/>
        <w:numPr>
          <w:ilvl w:val="0"/>
          <w:numId w:val="4"/>
        </w:numPr>
        <w:jc w:val="both"/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sz w:val="36"/>
          <w:szCs w:val="36"/>
        </w:rPr>
        <w:t>Please do not put any space or enter at the beginning or ending of the page.</w:t>
      </w:r>
    </w:p>
    <w:p>
      <w:pPr>
        <w:pStyle w:val="9"/>
        <w:numPr>
          <w:ilvl w:val="0"/>
          <w:numId w:val="4"/>
        </w:numPr>
        <w:jc w:val="both"/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sz w:val="36"/>
          <w:szCs w:val="36"/>
        </w:rPr>
        <w:t>Do not put any space at the beginning or ending of a line.</w:t>
      </w:r>
    </w:p>
    <w:p>
      <w:pPr>
        <w:pStyle w:val="9"/>
        <w:numPr>
          <w:ilvl w:val="0"/>
          <w:numId w:val="4"/>
        </w:numPr>
        <w:jc w:val="both"/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sz w:val="36"/>
          <w:szCs w:val="36"/>
        </w:rPr>
        <w:t>Only type into the notepad.</w:t>
      </w:r>
    </w:p>
    <w:p>
      <w:pPr>
        <w:pStyle w:val="9"/>
        <w:numPr>
          <w:ilvl w:val="0"/>
          <w:numId w:val="4"/>
        </w:numPr>
        <w:jc w:val="both"/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sz w:val="36"/>
          <w:szCs w:val="36"/>
        </w:rPr>
        <w:t>Put 1 enter at end of every line.</w:t>
      </w:r>
    </w:p>
    <w:p>
      <w:pPr>
        <w:pStyle w:val="9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Calibri" w:hAnsi="Calibri" w:cs="Arial"/>
          <w:sz w:val="36"/>
          <w:szCs w:val="36"/>
        </w:rPr>
        <w:t>You will have to make 25 separate notepad files for 25 image files</w:t>
      </w:r>
      <w:r>
        <w:rPr>
          <w:rFonts w:ascii="Arial" w:hAnsi="Arial" w:cs="Arial"/>
          <w:sz w:val="32"/>
          <w:szCs w:val="32"/>
        </w:rPr>
        <w:t>.</w:t>
      </w:r>
    </w:p>
    <w:p>
      <w:pPr>
        <w:jc w:val="both"/>
        <w:rPr>
          <w:rFonts w:ascii="Arial" w:hAnsi="Arial" w:cs="Arial"/>
          <w:sz w:val="32"/>
          <w:szCs w:val="32"/>
        </w:rPr>
      </w:pPr>
    </w:p>
    <w:p>
      <w:pPr>
        <w:jc w:val="both"/>
        <w:rPr>
          <w:rFonts w:ascii="Arial" w:hAnsi="Arial" w:cs="Arial"/>
          <w:sz w:val="32"/>
          <w:szCs w:val="32"/>
        </w:rPr>
      </w:pPr>
    </w:p>
    <w:p>
      <w:pPr>
        <w:pStyle w:val="9"/>
        <w:ind w:left="630"/>
        <w:jc w:val="both"/>
        <w:rPr>
          <w:rFonts w:ascii="Arial" w:hAnsi="Arial" w:cs="Arial"/>
          <w:b/>
          <w:sz w:val="32"/>
          <w:szCs w:val="32"/>
        </w:rPr>
      </w:pPr>
    </w:p>
    <w:p>
      <w:pPr>
        <w:pStyle w:val="9"/>
        <w:ind w:left="360"/>
        <w:jc w:val="both"/>
        <w:rPr>
          <w:rFonts w:ascii="Arial" w:hAnsi="Arial" w:cs="Arial"/>
          <w:sz w:val="32"/>
          <w:szCs w:val="32"/>
        </w:rPr>
      </w:pPr>
    </w:p>
    <w:p>
      <w:pPr>
        <w:ind w:left="360"/>
        <w:jc w:val="both"/>
        <w:rPr>
          <w:rFonts w:ascii="Arial" w:hAnsi="Arial" w:cs="Arial"/>
          <w:sz w:val="32"/>
          <w:szCs w:val="32"/>
        </w:rPr>
      </w:pPr>
    </w:p>
    <w:p>
      <w:p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HOW TO START THIS WORK:</w:t>
      </w:r>
    </w:p>
    <w:p>
      <w:pPr>
        <w:ind w:left="90"/>
        <w:jc w:val="both"/>
        <w:rPr>
          <w:rFonts w:ascii="Arial" w:hAnsi="Arial" w:cs="Arial"/>
          <w:sz w:val="32"/>
          <w:szCs w:val="32"/>
        </w:rPr>
      </w:pPr>
    </w:p>
    <w:p>
      <w:pPr>
        <w:ind w:left="360"/>
        <w:jc w:val="both"/>
        <w:rPr>
          <w:rFonts w:ascii="Arial" w:hAnsi="Arial" w:cs="Arial"/>
          <w:sz w:val="32"/>
          <w:szCs w:val="32"/>
        </w:rPr>
      </w:pPr>
    </w:p>
    <w:p>
      <w:pPr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Follow simple steps that are given below.</w:t>
      </w:r>
    </w:p>
    <w:p>
      <w:pPr>
        <w:ind w:left="360"/>
        <w:jc w:val="both"/>
        <w:rPr>
          <w:rFonts w:ascii="Arial" w:hAnsi="Arial" w:cs="Arial"/>
          <w:sz w:val="36"/>
          <w:szCs w:val="36"/>
        </w:rPr>
      </w:pPr>
    </w:p>
    <w:p>
      <w:pPr>
        <w:ind w:left="360"/>
        <w:jc w:val="both"/>
        <w:rPr>
          <w:rFonts w:ascii="Arial" w:hAnsi="Arial" w:cs="Arial"/>
          <w:sz w:val="36"/>
          <w:szCs w:val="36"/>
        </w:rPr>
      </w:pPr>
    </w:p>
    <w:p>
      <w:pPr>
        <w:pStyle w:val="9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Open your image file and set it on the half monitor screen (</w:t>
      </w:r>
      <w:r>
        <w:rPr>
          <w:rFonts w:ascii="Arial" w:hAnsi="Arial" w:cs="Arial"/>
          <w:b/>
          <w:sz w:val="36"/>
          <w:szCs w:val="36"/>
        </w:rPr>
        <w:t>upside</w:t>
      </w:r>
      <w:r>
        <w:rPr>
          <w:rFonts w:ascii="Arial" w:hAnsi="Arial" w:cs="Arial"/>
          <w:sz w:val="36"/>
          <w:szCs w:val="36"/>
        </w:rPr>
        <w:t>).</w:t>
      </w:r>
    </w:p>
    <w:p>
      <w:pPr>
        <w:pStyle w:val="9"/>
        <w:ind w:left="1080"/>
        <w:jc w:val="both"/>
        <w:rPr>
          <w:rFonts w:ascii="Arial" w:hAnsi="Arial" w:cs="Arial"/>
          <w:sz w:val="36"/>
          <w:szCs w:val="36"/>
        </w:rPr>
      </w:pPr>
    </w:p>
    <w:p>
      <w:pPr>
        <w:pStyle w:val="9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Open note pad file and set it on the half monitor screen in </w:t>
      </w:r>
      <w:r>
        <w:rPr>
          <w:rFonts w:ascii="Arial" w:hAnsi="Arial" w:cs="Arial"/>
          <w:b/>
          <w:sz w:val="36"/>
          <w:szCs w:val="36"/>
        </w:rPr>
        <w:t>downside</w:t>
      </w:r>
      <w:r>
        <w:rPr>
          <w:rFonts w:ascii="Arial" w:hAnsi="Arial" w:cs="Arial"/>
          <w:sz w:val="36"/>
          <w:szCs w:val="36"/>
        </w:rPr>
        <w:t>.</w:t>
      </w:r>
    </w:p>
    <w:p>
      <w:pPr>
        <w:pStyle w:val="9"/>
        <w:jc w:val="both"/>
        <w:rPr>
          <w:rFonts w:ascii="Arial" w:hAnsi="Arial" w:cs="Arial"/>
          <w:sz w:val="36"/>
          <w:szCs w:val="36"/>
        </w:rPr>
      </w:pPr>
    </w:p>
    <w:p>
      <w:pPr>
        <w:pStyle w:val="9"/>
        <w:ind w:left="1080"/>
        <w:jc w:val="both"/>
        <w:rPr>
          <w:rFonts w:ascii="Arial" w:hAnsi="Arial" w:cs="Arial"/>
          <w:sz w:val="36"/>
          <w:szCs w:val="36"/>
        </w:rPr>
      </w:pPr>
    </w:p>
    <w:p>
      <w:pPr>
        <w:pStyle w:val="9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Then in notepad just click on </w:t>
      </w:r>
      <w:r>
        <w:rPr>
          <w:rFonts w:ascii="Arial" w:hAnsi="Arial" w:cs="Arial"/>
          <w:b/>
          <w:sz w:val="36"/>
          <w:szCs w:val="36"/>
        </w:rPr>
        <w:t>‘Format’</w:t>
      </w:r>
      <w:r>
        <w:rPr>
          <w:rFonts w:ascii="Arial" w:hAnsi="Arial" w:cs="Arial"/>
          <w:sz w:val="36"/>
          <w:szCs w:val="36"/>
        </w:rPr>
        <w:t xml:space="preserve"> then on </w:t>
      </w:r>
      <w:r>
        <w:rPr>
          <w:rFonts w:ascii="Arial" w:hAnsi="Arial" w:cs="Arial"/>
          <w:b/>
          <w:sz w:val="36"/>
          <w:szCs w:val="36"/>
        </w:rPr>
        <w:t>‘word wrap’</w:t>
      </w:r>
      <w:r>
        <w:rPr>
          <w:rFonts w:ascii="Arial" w:hAnsi="Arial" w:cs="Arial"/>
          <w:sz w:val="36"/>
          <w:szCs w:val="36"/>
        </w:rPr>
        <w:t xml:space="preserve"> And set font </w:t>
      </w:r>
      <w:r>
        <w:rPr>
          <w:rFonts w:ascii="Arial" w:hAnsi="Arial" w:cs="Arial"/>
          <w:b/>
          <w:sz w:val="36"/>
          <w:szCs w:val="36"/>
        </w:rPr>
        <w:t>‘Time New Roman’</w:t>
      </w:r>
      <w:r>
        <w:rPr>
          <w:rFonts w:ascii="Arial" w:hAnsi="Arial" w:cs="Arial"/>
          <w:sz w:val="36"/>
          <w:szCs w:val="36"/>
        </w:rPr>
        <w:t xml:space="preserve">, font style – </w:t>
      </w:r>
      <w:r>
        <w:rPr>
          <w:rFonts w:ascii="Arial" w:hAnsi="Arial" w:cs="Arial"/>
          <w:b/>
          <w:sz w:val="36"/>
          <w:szCs w:val="36"/>
        </w:rPr>
        <w:t>regular</w:t>
      </w:r>
      <w:r>
        <w:rPr>
          <w:rFonts w:ascii="Arial" w:hAnsi="Arial" w:cs="Arial"/>
          <w:sz w:val="36"/>
          <w:szCs w:val="36"/>
        </w:rPr>
        <w:t xml:space="preserve">, script – </w:t>
      </w:r>
      <w:r>
        <w:rPr>
          <w:rFonts w:ascii="Arial" w:hAnsi="Arial" w:cs="Arial"/>
          <w:b/>
          <w:sz w:val="36"/>
          <w:szCs w:val="36"/>
        </w:rPr>
        <w:t>western</w:t>
      </w:r>
      <w:r>
        <w:rPr>
          <w:rFonts w:ascii="Arial" w:hAnsi="Arial" w:cs="Arial"/>
          <w:sz w:val="36"/>
          <w:szCs w:val="36"/>
        </w:rPr>
        <w:t>.</w:t>
      </w:r>
    </w:p>
    <w:p>
      <w:pPr>
        <w:pStyle w:val="9"/>
        <w:ind w:left="1080"/>
        <w:jc w:val="both"/>
        <w:rPr>
          <w:rFonts w:ascii="Arial" w:hAnsi="Arial" w:cs="Arial"/>
          <w:sz w:val="36"/>
          <w:szCs w:val="36"/>
        </w:rPr>
      </w:pPr>
    </w:p>
    <w:p>
      <w:pPr>
        <w:pStyle w:val="9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Start simple typing and also follow all ‘Technical Instruction’ that is given above.</w:t>
      </w:r>
    </w:p>
    <w:p>
      <w:pPr>
        <w:pStyle w:val="9"/>
        <w:jc w:val="both"/>
        <w:rPr>
          <w:rFonts w:ascii="Arial" w:hAnsi="Arial" w:cs="Arial"/>
          <w:sz w:val="36"/>
          <w:szCs w:val="36"/>
        </w:rPr>
      </w:pPr>
    </w:p>
    <w:p>
      <w:pPr>
        <w:pStyle w:val="9"/>
        <w:ind w:left="1080"/>
        <w:jc w:val="both"/>
        <w:rPr>
          <w:rFonts w:ascii="Arial" w:hAnsi="Arial" w:cs="Arial"/>
          <w:color w:val="000000"/>
          <w:sz w:val="32"/>
          <w:szCs w:val="32"/>
          <w:lang w:val="en-IN"/>
        </w:rPr>
      </w:pPr>
      <w:r>
        <w:rPr>
          <w:lang w:val="en-IN" w:eastAsia="en-IN"/>
        </w:rPr>
        <w:pict>
          <v:shape id="Down Arrow 5" o:spid="_x0000_s1027" o:spt="67" type="#_x0000_t67" style="position:absolute;left:0pt;margin-left:298pt;margin-top:11.65pt;height:82.95pt;width:32.25pt;mso-wrap-style:none;z-index:251661312;v-text-anchor:middle;mso-width-relative:page;mso-height-relative:page;" fillcolor="#666666" fill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">
            <v:path/>
            <v:fill type="gradient" on="t" color2="#000000" focus="50%" focussize="0f,0f"/>
            <v:stroke weight="0.992125984251969pt" joinstyle="miter"/>
            <v:imagedata o:title=""/>
            <o:lock v:ext="edit"/>
            <v:shadow on="t" color="#7F7F7F" offset="0.992125984251969pt,1.75748031496063pt"/>
          </v:shape>
        </w:pict>
      </w:r>
    </w:p>
    <w:p>
      <w:pPr>
        <w:pStyle w:val="9"/>
        <w:ind w:left="1080"/>
        <w:jc w:val="both"/>
        <w:rPr>
          <w:rFonts w:ascii="Arial" w:hAnsi="Arial" w:cs="Arial"/>
          <w:sz w:val="32"/>
          <w:szCs w:val="32"/>
        </w:rPr>
      </w:pPr>
    </w:p>
    <w:p>
      <w:pPr>
        <w:ind w:left="28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See the image. </w:t>
      </w:r>
    </w:p>
    <w:p>
      <w:pPr>
        <w:tabs>
          <w:tab w:val="left" w:pos="1980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eastAsia="en-US"/>
        </w:rPr>
        <w:drawing>
          <wp:inline distT="0" distB="0" distL="0" distR="0">
            <wp:extent cx="8854440" cy="4953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49530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sz w:val="32"/>
          <w:szCs w:val="32"/>
        </w:rPr>
      </w:pPr>
    </w:p>
    <w:p>
      <w:pPr>
        <w:jc w:val="both"/>
        <w:rPr>
          <w:rFonts w:ascii="Arial" w:hAnsi="Arial" w:cs="Arial"/>
          <w:b/>
          <w:sz w:val="40"/>
          <w:szCs w:val="40"/>
        </w:rPr>
      </w:pPr>
    </w:p>
    <w:p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How to deposit refundable security:</w:t>
      </w:r>
    </w:p>
    <w:p>
      <w:pPr>
        <w:tabs>
          <w:tab w:val="left" w:pos="900"/>
        </w:tabs>
        <w:ind w:left="900" w:hanging="540"/>
        <w:jc w:val="both"/>
        <w:rPr>
          <w:rFonts w:ascii="Arial" w:hAnsi="Arial" w:cs="Arial"/>
          <w:sz w:val="36"/>
          <w:szCs w:val="36"/>
        </w:rPr>
      </w:pPr>
    </w:p>
    <w:p>
      <w:pPr>
        <w:numPr>
          <w:ilvl w:val="0"/>
          <w:numId w:val="6"/>
        </w:numPr>
        <w:tabs>
          <w:tab w:val="left" w:pos="900"/>
        </w:tabs>
        <w:ind w:left="900" w:hanging="54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Make the payment into the given  account.</w:t>
      </w:r>
    </w:p>
    <w:p>
      <w:pPr>
        <w:tabs>
          <w:tab w:val="left" w:pos="900"/>
        </w:tabs>
        <w:ind w:left="900" w:hanging="540"/>
        <w:jc w:val="both"/>
        <w:rPr>
          <w:rFonts w:ascii="Arial" w:hAnsi="Arial" w:cs="Arial"/>
          <w:sz w:val="36"/>
          <w:szCs w:val="36"/>
        </w:rPr>
      </w:pPr>
    </w:p>
    <w:p>
      <w:pPr>
        <w:numPr>
          <w:ilvl w:val="0"/>
          <w:numId w:val="6"/>
        </w:numPr>
        <w:tabs>
          <w:tab w:val="left" w:pos="900"/>
        </w:tabs>
        <w:ind w:left="900" w:hanging="54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After that just email us.</w:t>
      </w:r>
    </w:p>
    <w:p>
      <w:pPr>
        <w:tabs>
          <w:tab w:val="left" w:pos="900"/>
        </w:tabs>
        <w:ind w:left="900"/>
        <w:jc w:val="both"/>
        <w:rPr>
          <w:rFonts w:ascii="Arial" w:hAnsi="Arial" w:cs="Arial"/>
          <w:sz w:val="36"/>
          <w:szCs w:val="36"/>
        </w:rPr>
      </w:pPr>
    </w:p>
    <w:p>
      <w:pPr>
        <w:numPr>
          <w:ilvl w:val="0"/>
          <w:numId w:val="6"/>
        </w:numPr>
        <w:tabs>
          <w:tab w:val="left" w:pos="900"/>
        </w:tabs>
        <w:ind w:left="900" w:hanging="54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You will get your work within 1-2 hours after your payment.</w:t>
      </w:r>
    </w:p>
    <w:p>
      <w:pPr>
        <w:pStyle w:val="9"/>
        <w:rPr>
          <w:rFonts w:ascii="Arial" w:hAnsi="Arial" w:cs="Arial"/>
          <w:sz w:val="36"/>
          <w:szCs w:val="36"/>
        </w:rPr>
      </w:pPr>
    </w:p>
    <w:p>
      <w:pPr>
        <w:tabs>
          <w:tab w:val="left" w:pos="900"/>
        </w:tabs>
        <w:ind w:left="900"/>
        <w:jc w:val="both"/>
        <w:rPr>
          <w:rFonts w:ascii="Arial" w:hAnsi="Arial" w:cs="Arial"/>
          <w:sz w:val="36"/>
          <w:szCs w:val="36"/>
        </w:rPr>
      </w:pPr>
    </w:p>
    <w:p>
      <w:pPr>
        <w:numPr>
          <w:ilvl w:val="0"/>
          <w:numId w:val="6"/>
        </w:numPr>
        <w:tabs>
          <w:tab w:val="left" w:pos="900"/>
        </w:tabs>
        <w:ind w:left="900" w:hanging="54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After submission of the first lot, next lot will be given instantly.</w:t>
      </w:r>
    </w:p>
    <w:p>
      <w:pPr>
        <w:pStyle w:val="9"/>
        <w:rPr>
          <w:rFonts w:ascii="Arial" w:hAnsi="Arial" w:cs="Arial"/>
          <w:sz w:val="36"/>
          <w:szCs w:val="36"/>
        </w:rPr>
      </w:pPr>
    </w:p>
    <w:p>
      <w:pPr>
        <w:numPr>
          <w:ilvl w:val="0"/>
          <w:numId w:val="6"/>
        </w:numPr>
        <w:tabs>
          <w:tab w:val="left" w:pos="900"/>
        </w:tabs>
        <w:ind w:left="900" w:hanging="54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the Typist wants to take the break in between, he/she will inform through email.</w:t>
      </w:r>
    </w:p>
    <w:p>
      <w:pPr>
        <w:pStyle w:val="9"/>
        <w:rPr>
          <w:rFonts w:ascii="Arial" w:hAnsi="Arial" w:cs="Arial"/>
          <w:sz w:val="36"/>
          <w:szCs w:val="36"/>
        </w:rPr>
      </w:pPr>
    </w:p>
    <w:p>
      <w:pPr>
        <w:numPr>
          <w:ilvl w:val="0"/>
          <w:numId w:val="6"/>
        </w:numPr>
        <w:tabs>
          <w:tab w:val="left" w:pos="900"/>
        </w:tabs>
        <w:ind w:left="900" w:hanging="54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Payment will be given to the bank a/c or through cheque of the Typist through online banking or through paytm account within 24 hours after the work submission.</w:t>
      </w:r>
    </w:p>
    <w:p>
      <w:pPr>
        <w:pStyle w:val="9"/>
        <w:rPr>
          <w:rFonts w:ascii="Arial" w:hAnsi="Arial" w:cs="Arial"/>
          <w:sz w:val="36"/>
          <w:szCs w:val="36"/>
        </w:rPr>
      </w:pPr>
    </w:p>
    <w:p>
      <w:pPr>
        <w:tabs>
          <w:tab w:val="left" w:pos="900"/>
        </w:tabs>
        <w:ind w:left="900"/>
        <w:jc w:val="both"/>
        <w:rPr>
          <w:rFonts w:ascii="Arial" w:hAnsi="Arial" w:cs="Arial"/>
          <w:sz w:val="36"/>
          <w:szCs w:val="36"/>
        </w:rPr>
      </w:pPr>
    </w:p>
    <w:p>
      <w:pPr>
        <w:pStyle w:val="9"/>
        <w:rPr>
          <w:rFonts w:ascii="Arial" w:hAnsi="Arial" w:cs="Arial"/>
          <w:sz w:val="36"/>
          <w:szCs w:val="36"/>
        </w:rPr>
      </w:pPr>
    </w:p>
    <w:p>
      <w:pPr>
        <w:tabs>
          <w:tab w:val="left" w:pos="900"/>
        </w:tabs>
        <w:jc w:val="both"/>
        <w:rPr>
          <w:rFonts w:ascii="Arial" w:hAnsi="Arial" w:cs="Arial"/>
          <w:sz w:val="36"/>
          <w:szCs w:val="36"/>
        </w:rPr>
      </w:pPr>
    </w:p>
    <w:p>
      <w:pPr>
        <w:tabs>
          <w:tab w:val="left" w:pos="900"/>
        </w:tabs>
        <w:jc w:val="both"/>
        <w:rPr>
          <w:rFonts w:ascii="Arial" w:hAnsi="Arial" w:cs="Arial"/>
          <w:sz w:val="36"/>
          <w:szCs w:val="36"/>
        </w:rPr>
      </w:pPr>
    </w:p>
    <w:p>
      <w:pPr>
        <w:tabs>
          <w:tab w:val="left" w:pos="900"/>
        </w:tabs>
        <w:jc w:val="both"/>
        <w:rPr>
          <w:rFonts w:ascii="Arial" w:hAnsi="Arial" w:cs="Arial"/>
          <w:sz w:val="36"/>
          <w:szCs w:val="36"/>
        </w:rPr>
      </w:pPr>
    </w:p>
    <w:p>
      <w:pPr>
        <w:tabs>
          <w:tab w:val="center" w:pos="4513"/>
        </w:tabs>
        <w:jc w:val="both"/>
        <w:rPr>
          <w:rFonts w:ascii="Arial" w:hAnsi="Arial" w:cs="Arial"/>
          <w:sz w:val="36"/>
          <w:szCs w:val="36"/>
        </w:rPr>
      </w:pPr>
    </w:p>
    <w:p>
      <w:pPr>
        <w:tabs>
          <w:tab w:val="center" w:pos="4513"/>
        </w:tabs>
        <w:jc w:val="both"/>
        <w:rPr>
          <w:rFonts w:ascii="Arial" w:hAnsi="Arial" w:cs="Arial"/>
          <w:sz w:val="32"/>
          <w:szCs w:val="32"/>
        </w:rPr>
      </w:pPr>
    </w:p>
    <w:p>
      <w:pPr>
        <w:tabs>
          <w:tab w:val="center" w:pos="4513"/>
        </w:tabs>
        <w:ind w:left="-450"/>
        <w:jc w:val="both"/>
        <w:rPr>
          <w:rFonts w:ascii="Arial" w:hAnsi="Arial" w:cs="Arial"/>
          <w:sz w:val="32"/>
          <w:szCs w:val="32"/>
        </w:rPr>
      </w:pPr>
    </w:p>
    <w:p/>
    <w:sectPr>
      <w:pgSz w:w="16838" w:h="11906" w:orient="landscape"/>
      <w:pgMar w:top="1440" w:right="1620" w:bottom="1440" w:left="1178" w:header="720" w:footer="720" w:gutter="0"/>
      <w:pgBorders>
        <w:top w:val="single" w:color="000000" w:sz="4" w:space="31"/>
        <w:left w:val="single" w:color="000000" w:sz="4" w:space="31"/>
        <w:bottom w:val="single" w:color="000000" w:sz="4" w:space="31"/>
        <w:right w:val="single" w:color="000000" w:sz="4" w:space="31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)"/>
      <w:lvlJc w:val="left"/>
      <w:pPr>
        <w:tabs>
          <w:tab w:val="left" w:pos="0"/>
        </w:tabs>
        <w:ind w:left="1710" w:hanging="360"/>
      </w:pPr>
    </w:lvl>
    <w:lvl w:ilvl="1" w:tentative="0">
      <w:start w:val="1"/>
      <w:numFmt w:val="decimal"/>
      <w:lvlText w:val="%2."/>
      <w:lvlJc w:val="left"/>
      <w:pPr>
        <w:tabs>
          <w:tab w:val="left" w:pos="1710"/>
        </w:tabs>
        <w:ind w:left="1710" w:hanging="360"/>
      </w:pPr>
    </w:lvl>
    <w:lvl w:ilvl="2" w:tentative="0">
      <w:start w:val="1"/>
      <w:numFmt w:val="decimal"/>
      <w:lvlText w:val="%3."/>
      <w:lvlJc w:val="left"/>
      <w:pPr>
        <w:tabs>
          <w:tab w:val="left" w:pos="2430"/>
        </w:tabs>
        <w:ind w:left="2430" w:hanging="360"/>
      </w:pPr>
    </w:lvl>
    <w:lvl w:ilvl="3" w:tentative="0">
      <w:start w:val="1"/>
      <w:numFmt w:val="decimal"/>
      <w:lvlText w:val="%4."/>
      <w:lvlJc w:val="left"/>
      <w:pPr>
        <w:tabs>
          <w:tab w:val="left" w:pos="3150"/>
        </w:tabs>
        <w:ind w:left="3150" w:hanging="360"/>
      </w:pPr>
    </w:lvl>
    <w:lvl w:ilvl="4" w:tentative="0">
      <w:start w:val="1"/>
      <w:numFmt w:val="decimal"/>
      <w:lvlText w:val="%5."/>
      <w:lvlJc w:val="left"/>
      <w:pPr>
        <w:tabs>
          <w:tab w:val="left" w:pos="3870"/>
        </w:tabs>
        <w:ind w:left="3870" w:hanging="360"/>
      </w:pPr>
    </w:lvl>
    <w:lvl w:ilvl="5" w:tentative="0">
      <w:start w:val="1"/>
      <w:numFmt w:val="decimal"/>
      <w:lvlText w:val="%6."/>
      <w:lvlJc w:val="left"/>
      <w:pPr>
        <w:tabs>
          <w:tab w:val="left" w:pos="4590"/>
        </w:tabs>
        <w:ind w:left="4590" w:hanging="360"/>
      </w:pPr>
    </w:lvl>
    <w:lvl w:ilvl="6" w:tentative="0">
      <w:start w:val="1"/>
      <w:numFmt w:val="decimal"/>
      <w:lvlText w:val="%7."/>
      <w:lvlJc w:val="left"/>
      <w:pPr>
        <w:tabs>
          <w:tab w:val="left" w:pos="5310"/>
        </w:tabs>
        <w:ind w:left="5310" w:hanging="360"/>
      </w:pPr>
    </w:lvl>
    <w:lvl w:ilvl="7" w:tentative="0">
      <w:start w:val="1"/>
      <w:numFmt w:val="decimal"/>
      <w:lvlText w:val="%8."/>
      <w:lvlJc w:val="left"/>
      <w:pPr>
        <w:tabs>
          <w:tab w:val="left" w:pos="6030"/>
        </w:tabs>
        <w:ind w:left="6030" w:hanging="360"/>
      </w:pPr>
    </w:lvl>
    <w:lvl w:ilvl="8" w:tentative="0">
      <w:start w:val="1"/>
      <w:numFmt w:val="decimal"/>
      <w:lvlText w:val="%9."/>
      <w:lvlJc w:val="left"/>
      <w:pPr>
        <w:tabs>
          <w:tab w:val="left" w:pos="6750"/>
        </w:tabs>
        <w:ind w:left="675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C77C82"/>
    <w:rsid w:val="00032CC5"/>
    <w:rsid w:val="000428C2"/>
    <w:rsid w:val="000B5F61"/>
    <w:rsid w:val="000D3747"/>
    <w:rsid w:val="001604DE"/>
    <w:rsid w:val="00233F73"/>
    <w:rsid w:val="0038681F"/>
    <w:rsid w:val="00473C4C"/>
    <w:rsid w:val="004D2182"/>
    <w:rsid w:val="004D7558"/>
    <w:rsid w:val="005222DC"/>
    <w:rsid w:val="005546AF"/>
    <w:rsid w:val="005552BE"/>
    <w:rsid w:val="005C2FD7"/>
    <w:rsid w:val="005D2311"/>
    <w:rsid w:val="00606D1D"/>
    <w:rsid w:val="006207C4"/>
    <w:rsid w:val="00620C0E"/>
    <w:rsid w:val="00696CEE"/>
    <w:rsid w:val="00765747"/>
    <w:rsid w:val="007D6CA3"/>
    <w:rsid w:val="00802FED"/>
    <w:rsid w:val="00811C5F"/>
    <w:rsid w:val="00825FA3"/>
    <w:rsid w:val="0085760A"/>
    <w:rsid w:val="00880B4D"/>
    <w:rsid w:val="009272A9"/>
    <w:rsid w:val="00941EA7"/>
    <w:rsid w:val="009F3A84"/>
    <w:rsid w:val="00A44D40"/>
    <w:rsid w:val="00A6234F"/>
    <w:rsid w:val="00AE14C8"/>
    <w:rsid w:val="00AE6FD3"/>
    <w:rsid w:val="00B27C09"/>
    <w:rsid w:val="00B55259"/>
    <w:rsid w:val="00B55912"/>
    <w:rsid w:val="00BD1AED"/>
    <w:rsid w:val="00BD6BF4"/>
    <w:rsid w:val="00C77C82"/>
    <w:rsid w:val="00D11BF7"/>
    <w:rsid w:val="00DD394B"/>
    <w:rsid w:val="00EA058F"/>
    <w:rsid w:val="00EC3F6C"/>
    <w:rsid w:val="00EE4266"/>
    <w:rsid w:val="00F0603D"/>
    <w:rsid w:val="00F701D8"/>
    <w:rsid w:val="30B977EB"/>
    <w:rsid w:val="457F3ABD"/>
    <w:rsid w:val="58334DB0"/>
    <w:rsid w:val="62A361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Calibri"/>
      <w:sz w:val="24"/>
      <w:szCs w:val="24"/>
      <w:lang w:val="en-US" w:eastAsia="ar-SA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numPr>
        <w:ilvl w:val="1"/>
        <w:numId w:val="1"/>
      </w:numPr>
      <w:suppressAutoHyphens w:val="0"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Title"/>
    <w:basedOn w:val="1"/>
    <w:next w:val="1"/>
    <w:link w:val="10"/>
    <w:qFormat/>
    <w:uiPriority w:val="0"/>
    <w:pP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2 Char"/>
    <w:basedOn w:val="5"/>
    <w:link w:val="2"/>
    <w:qFormat/>
    <w:uiPriority w:val="0"/>
    <w:rPr>
      <w:rFonts w:ascii="Cambria" w:hAnsi="Cambria" w:eastAsia="Times New Roman" w:cs="Calibri"/>
      <w:b/>
      <w:bCs/>
      <w:i/>
      <w:iCs/>
      <w:sz w:val="28"/>
      <w:szCs w:val="28"/>
      <w:lang w:eastAsia="ar-SA"/>
    </w:rPr>
  </w:style>
  <w:style w:type="paragraph" w:customStyle="1" w:styleId="9">
    <w:name w:val="List Paragraph"/>
    <w:basedOn w:val="1"/>
    <w:qFormat/>
    <w:uiPriority w:val="0"/>
    <w:pPr>
      <w:ind w:left="720"/>
    </w:pPr>
  </w:style>
  <w:style w:type="character" w:customStyle="1" w:styleId="10">
    <w:name w:val="Title Char"/>
    <w:basedOn w:val="5"/>
    <w:link w:val="4"/>
    <w:qFormat/>
    <w:uiPriority w:val="0"/>
    <w:rPr>
      <w:rFonts w:ascii="Cambria" w:hAnsi="Cambria" w:eastAsia="Times New Roman" w:cs="Calibri"/>
      <w:color w:val="17365D"/>
      <w:spacing w:val="5"/>
      <w:kern w:val="1"/>
      <w:sz w:val="52"/>
      <w:szCs w:val="52"/>
      <w:lang w:val="en-US" w:eastAsia="ar-SA"/>
    </w:rPr>
  </w:style>
  <w:style w:type="character" w:customStyle="1" w:styleId="11">
    <w:name w:val="Balloon Text Char"/>
    <w:basedOn w:val="5"/>
    <w:link w:val="3"/>
    <w:semiHidden/>
    <w:qFormat/>
    <w:uiPriority w:val="99"/>
    <w:rPr>
      <w:rFonts w:ascii="Tahoma" w:hAnsi="Tahoma" w:eastAsia="Times New Roman" w:cs="Tahoma"/>
      <w:sz w:val="16"/>
      <w:szCs w:val="16"/>
      <w:lang w:val="en-US"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657</Words>
  <Characters>3749</Characters>
  <Lines>31</Lines>
  <Paragraphs>8</Paragraphs>
  <ScaleCrop>false</ScaleCrop>
  <LinksUpToDate>false</LinksUpToDate>
  <CharactersWithSpaces>4398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2015-08-19T06:54:00Z</dcterms:created>
  <dc:creator>john</dc:creator>
  <cp:lastModifiedBy>milan</cp:lastModifiedBy>
  <dcterms:modified xsi:type="dcterms:W3CDTF">2018-05-01T11:55:56Z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